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B4E" w:rsidRPr="00796D50" w:rsidRDefault="00C33B4E" w:rsidP="000949B1">
      <w:pPr>
        <w:pBdr>
          <w:bottom w:val="single" w:sz="12" w:space="1" w:color="auto"/>
        </w:pBdr>
        <w:spacing w:after="0" w:line="240" w:lineRule="auto"/>
        <w:rPr>
          <w:rFonts w:cstheme="minorHAnsi"/>
          <w:b/>
          <w:i/>
          <w:color w:val="000000" w:themeColor="text1"/>
          <w:sz w:val="24"/>
          <w:szCs w:val="24"/>
        </w:rPr>
      </w:pPr>
      <w:r w:rsidRPr="00796D50">
        <w:rPr>
          <w:rFonts w:cstheme="minorHAnsi"/>
          <w:noProof/>
          <w:color w:val="000000" w:themeColor="text1"/>
          <w:sz w:val="24"/>
          <w:szCs w:val="24"/>
          <w:lang w:val="en-US" w:eastAsia="en-US"/>
        </w:rPr>
        <w:drawing>
          <wp:inline distT="0" distB="0" distL="0" distR="0">
            <wp:extent cx="904875" cy="371475"/>
            <wp:effectExtent l="19050" t="19050" r="28575" b="28575"/>
            <wp:docPr id="1" name="Picture 1" descr="Description: Pictur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Picture1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3714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796D50">
        <w:rPr>
          <w:rFonts w:cstheme="minorHAnsi"/>
          <w:b/>
          <w:color w:val="000000" w:themeColor="text1"/>
          <w:sz w:val="24"/>
          <w:szCs w:val="24"/>
        </w:rPr>
        <w:t>DEPARTMENT OF INFORMATION TECHNOLOGY</w:t>
      </w:r>
      <w:r w:rsidR="000668CA">
        <w:rPr>
          <w:rFonts w:cstheme="minorHAnsi"/>
          <w:b/>
          <w:color w:val="000000" w:themeColor="text1"/>
          <w:sz w:val="24"/>
          <w:szCs w:val="24"/>
        </w:rPr>
        <w:t xml:space="preserve">                                          </w:t>
      </w:r>
      <w:r w:rsidR="006A0734" w:rsidRPr="00796D50">
        <w:rPr>
          <w:rFonts w:cstheme="minorHAnsi"/>
          <w:b/>
          <w:color w:val="000000" w:themeColor="text1"/>
          <w:sz w:val="24"/>
          <w:szCs w:val="24"/>
        </w:rPr>
        <w:t xml:space="preserve">Experiment No. </w:t>
      </w:r>
      <w:r w:rsidR="004A25FD">
        <w:rPr>
          <w:rFonts w:cstheme="minorHAnsi"/>
          <w:b/>
          <w:color w:val="000000" w:themeColor="text1"/>
          <w:sz w:val="24"/>
          <w:szCs w:val="24"/>
        </w:rPr>
        <w:t>2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004"/>
        <w:gridCol w:w="7918"/>
      </w:tblGrid>
      <w:tr w:rsidR="00CF2BA3" w:rsidRPr="00796D50" w:rsidTr="00370FBB">
        <w:tc>
          <w:tcPr>
            <w:tcW w:w="20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3B4E" w:rsidRPr="00796D50" w:rsidRDefault="00C33B4E" w:rsidP="007A75F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96D50">
              <w:rPr>
                <w:rFonts w:cstheme="minorHAnsi"/>
                <w:color w:val="000000" w:themeColor="text1"/>
                <w:sz w:val="24"/>
                <w:szCs w:val="24"/>
              </w:rPr>
              <w:t>Semester</w:t>
            </w:r>
          </w:p>
        </w:tc>
        <w:tc>
          <w:tcPr>
            <w:tcW w:w="7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3B4E" w:rsidRPr="00796D50" w:rsidRDefault="00521A94" w:rsidP="007A75F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96D50">
              <w:rPr>
                <w:rFonts w:cstheme="minorHAnsi"/>
                <w:color w:val="000000" w:themeColor="text1"/>
                <w:sz w:val="24"/>
                <w:szCs w:val="24"/>
              </w:rPr>
              <w:t xml:space="preserve">T.E. Semester </w:t>
            </w:r>
            <w:r w:rsidR="00C33B4E" w:rsidRPr="00796D50">
              <w:rPr>
                <w:rFonts w:cstheme="minorHAnsi"/>
                <w:color w:val="000000" w:themeColor="text1"/>
                <w:sz w:val="24"/>
                <w:szCs w:val="24"/>
              </w:rPr>
              <w:t>V</w:t>
            </w:r>
            <w:r w:rsidR="007D3AFE">
              <w:rPr>
                <w:rFonts w:cstheme="minorHAnsi"/>
                <w:color w:val="000000" w:themeColor="text1"/>
                <w:sz w:val="24"/>
                <w:szCs w:val="24"/>
              </w:rPr>
              <w:t>I</w:t>
            </w:r>
            <w:r w:rsidR="00C33B4E" w:rsidRPr="00796D50">
              <w:rPr>
                <w:rFonts w:cstheme="minorHAnsi"/>
                <w:color w:val="000000" w:themeColor="text1"/>
                <w:sz w:val="24"/>
                <w:szCs w:val="24"/>
              </w:rPr>
              <w:t xml:space="preserve"> – Information Technology</w:t>
            </w:r>
          </w:p>
        </w:tc>
      </w:tr>
      <w:tr w:rsidR="00865ECA" w:rsidRPr="00796D50" w:rsidTr="00370FBB">
        <w:tc>
          <w:tcPr>
            <w:tcW w:w="20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5ECA" w:rsidRPr="00796D50" w:rsidRDefault="00865ECA" w:rsidP="007A75F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96D50">
              <w:rPr>
                <w:rFonts w:cstheme="minorHAnsi"/>
                <w:color w:val="000000" w:themeColor="text1"/>
                <w:sz w:val="24"/>
                <w:szCs w:val="24"/>
              </w:rPr>
              <w:t>Subject</w:t>
            </w:r>
          </w:p>
        </w:tc>
        <w:tc>
          <w:tcPr>
            <w:tcW w:w="7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865ECA" w:rsidRPr="00796D50" w:rsidRDefault="00582F9D" w:rsidP="00ED3818">
            <w:pPr>
              <w:widowControl w:val="0"/>
              <w:autoSpaceDE w:val="0"/>
              <w:autoSpaceDN w:val="0"/>
              <w:adjustRightInd w:val="0"/>
              <w:spacing w:line="266" w:lineRule="exact"/>
              <w:ind w:left="10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Distributed Systems</w:t>
            </w:r>
          </w:p>
        </w:tc>
      </w:tr>
      <w:tr w:rsidR="00865ECA" w:rsidRPr="00796D50" w:rsidTr="00370FBB">
        <w:trPr>
          <w:trHeight w:val="458"/>
        </w:trPr>
        <w:tc>
          <w:tcPr>
            <w:tcW w:w="20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5ECA" w:rsidRPr="00796D50" w:rsidRDefault="00865ECA" w:rsidP="007A75F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96D50">
              <w:rPr>
                <w:rFonts w:cstheme="minorHAnsi"/>
                <w:color w:val="000000" w:themeColor="text1"/>
                <w:sz w:val="24"/>
                <w:szCs w:val="24"/>
              </w:rPr>
              <w:t>Subject Professor In-charge</w:t>
            </w:r>
          </w:p>
        </w:tc>
        <w:tc>
          <w:tcPr>
            <w:tcW w:w="7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865ECA" w:rsidRPr="00796D50" w:rsidRDefault="00865ECA" w:rsidP="0003441B">
            <w:pPr>
              <w:widowControl w:val="0"/>
              <w:autoSpaceDE w:val="0"/>
              <w:autoSpaceDN w:val="0"/>
              <w:adjustRightInd w:val="0"/>
              <w:spacing w:line="266" w:lineRule="exact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96D50">
              <w:rPr>
                <w:rFonts w:cstheme="minorHAnsi"/>
                <w:color w:val="000000" w:themeColor="text1"/>
                <w:sz w:val="24"/>
                <w:szCs w:val="24"/>
              </w:rPr>
              <w:t xml:space="preserve"> Prof. </w:t>
            </w:r>
            <w:r w:rsidR="0003441B">
              <w:rPr>
                <w:rFonts w:cstheme="minorHAnsi"/>
                <w:color w:val="000000" w:themeColor="text1"/>
                <w:sz w:val="24"/>
                <w:szCs w:val="24"/>
              </w:rPr>
              <w:t>Ichhanshu Jaiswal</w:t>
            </w:r>
          </w:p>
        </w:tc>
      </w:tr>
      <w:tr w:rsidR="00865ECA" w:rsidRPr="00796D50" w:rsidTr="00370FBB">
        <w:tc>
          <w:tcPr>
            <w:tcW w:w="20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5ECA" w:rsidRPr="00796D50" w:rsidRDefault="00865ECA" w:rsidP="007A75F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96D50">
              <w:rPr>
                <w:rFonts w:cstheme="minorHAnsi"/>
                <w:color w:val="000000" w:themeColor="text1"/>
                <w:sz w:val="24"/>
                <w:szCs w:val="24"/>
              </w:rPr>
              <w:t xml:space="preserve">Assisting Teachers </w:t>
            </w:r>
          </w:p>
        </w:tc>
        <w:tc>
          <w:tcPr>
            <w:tcW w:w="7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865ECA" w:rsidRPr="00796D50" w:rsidRDefault="001A2575" w:rsidP="001A2575">
            <w:pPr>
              <w:widowControl w:val="0"/>
              <w:autoSpaceDE w:val="0"/>
              <w:autoSpaceDN w:val="0"/>
              <w:adjustRightInd w:val="0"/>
              <w:spacing w:line="266" w:lineRule="exact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 w:rsidR="000668CA" w:rsidRPr="00796D50">
              <w:rPr>
                <w:rFonts w:cstheme="minorHAnsi"/>
                <w:color w:val="000000" w:themeColor="text1"/>
                <w:sz w:val="24"/>
                <w:szCs w:val="24"/>
              </w:rPr>
              <w:t xml:space="preserve">Prof. </w:t>
            </w:r>
            <w:r w:rsidR="00097E0D">
              <w:rPr>
                <w:rFonts w:cstheme="minorHAnsi"/>
                <w:color w:val="000000" w:themeColor="text1"/>
                <w:sz w:val="24"/>
                <w:szCs w:val="24"/>
              </w:rPr>
              <w:t>Girish Wadhwa</w:t>
            </w:r>
          </w:p>
        </w:tc>
      </w:tr>
      <w:tr w:rsidR="00865ECA" w:rsidRPr="00796D50" w:rsidTr="00370FBB">
        <w:tc>
          <w:tcPr>
            <w:tcW w:w="20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5ECA" w:rsidRPr="00796D50" w:rsidRDefault="00865ECA" w:rsidP="007A75F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96D50">
              <w:rPr>
                <w:rFonts w:cstheme="minorHAnsi"/>
                <w:color w:val="000000" w:themeColor="text1"/>
                <w:sz w:val="24"/>
                <w:szCs w:val="24"/>
              </w:rPr>
              <w:t>Laboratory</w:t>
            </w:r>
          </w:p>
        </w:tc>
        <w:tc>
          <w:tcPr>
            <w:tcW w:w="7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865ECA" w:rsidRPr="00796D50" w:rsidRDefault="0003441B" w:rsidP="00097E0D">
            <w:pPr>
              <w:widowControl w:val="0"/>
              <w:autoSpaceDE w:val="0"/>
              <w:autoSpaceDN w:val="0"/>
              <w:adjustRightInd w:val="0"/>
              <w:spacing w:line="266" w:lineRule="exact"/>
              <w:ind w:left="10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</w:t>
            </w:r>
            <w:r w:rsidR="00097E0D">
              <w:rPr>
                <w:rFonts w:cstheme="minorHAnsi"/>
                <w:color w:val="000000" w:themeColor="text1"/>
                <w:sz w:val="24"/>
                <w:szCs w:val="24"/>
              </w:rPr>
              <w:t>05B</w:t>
            </w:r>
          </w:p>
        </w:tc>
      </w:tr>
    </w:tbl>
    <w:p w:rsidR="00C33B4E" w:rsidRPr="00796D50" w:rsidRDefault="00C33B4E" w:rsidP="00C33B4E">
      <w:pPr>
        <w:spacing w:after="0"/>
        <w:rPr>
          <w:rFonts w:cstheme="minorHAns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004"/>
        <w:gridCol w:w="4095"/>
        <w:gridCol w:w="3823"/>
      </w:tblGrid>
      <w:tr w:rsidR="00CF2BA3" w:rsidRPr="00796D50" w:rsidTr="00370FBB">
        <w:tc>
          <w:tcPr>
            <w:tcW w:w="20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3B4E" w:rsidRPr="00796D50" w:rsidRDefault="00C33B4E" w:rsidP="007A75F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96D50">
              <w:rPr>
                <w:rFonts w:cstheme="minorHAnsi"/>
                <w:color w:val="000000" w:themeColor="text1"/>
                <w:sz w:val="24"/>
                <w:szCs w:val="24"/>
              </w:rPr>
              <w:t>Student Name</w:t>
            </w:r>
          </w:p>
        </w:tc>
        <w:tc>
          <w:tcPr>
            <w:tcW w:w="791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3B4E" w:rsidRPr="00796D50" w:rsidRDefault="00097E0D" w:rsidP="00A1117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Ashutosh Engavle</w:t>
            </w:r>
          </w:p>
        </w:tc>
      </w:tr>
      <w:tr w:rsidR="00CF2BA3" w:rsidRPr="00796D50" w:rsidTr="00370FBB">
        <w:tc>
          <w:tcPr>
            <w:tcW w:w="20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3B4E" w:rsidRPr="00796D50" w:rsidRDefault="00C33B4E" w:rsidP="007A75F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96D50">
              <w:rPr>
                <w:rFonts w:cstheme="minorHAnsi"/>
                <w:color w:val="000000" w:themeColor="text1"/>
                <w:sz w:val="24"/>
                <w:szCs w:val="24"/>
              </w:rPr>
              <w:t>Roll Number</w:t>
            </w:r>
          </w:p>
        </w:tc>
        <w:tc>
          <w:tcPr>
            <w:tcW w:w="791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3B4E" w:rsidRPr="00796D50" w:rsidRDefault="00521A94" w:rsidP="00CA7313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96D50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 w:rsidR="00CA7313">
              <w:rPr>
                <w:rFonts w:cstheme="minorHAnsi"/>
                <w:color w:val="000000" w:themeColor="text1"/>
                <w:sz w:val="24"/>
                <w:szCs w:val="24"/>
              </w:rPr>
              <w:t>15101B0042</w:t>
            </w:r>
          </w:p>
        </w:tc>
      </w:tr>
      <w:tr w:rsidR="00C33B4E" w:rsidRPr="00796D50" w:rsidTr="00370FBB">
        <w:tc>
          <w:tcPr>
            <w:tcW w:w="20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3B4E" w:rsidRPr="00796D50" w:rsidRDefault="00C33B4E" w:rsidP="007A75F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96D50">
              <w:rPr>
                <w:rFonts w:cstheme="minorHAnsi"/>
                <w:color w:val="000000" w:themeColor="text1"/>
                <w:sz w:val="24"/>
                <w:szCs w:val="24"/>
              </w:rPr>
              <w:t>Grade and Subject Teacher’s Signature</w:t>
            </w:r>
          </w:p>
          <w:p w:rsidR="00C33B4E" w:rsidRPr="00796D50" w:rsidRDefault="00C33B4E" w:rsidP="007A75F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4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3B4E" w:rsidRPr="00726280" w:rsidRDefault="00726280" w:rsidP="007A75F0">
            <w:pPr>
              <w:rPr>
                <w:rFonts w:cstheme="minorHAnsi"/>
                <w:color w:val="000000" w:themeColor="text1"/>
                <w:sz w:val="44"/>
                <w:szCs w:val="4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  </w:t>
            </w:r>
            <w:r>
              <w:rPr>
                <w:rFonts w:cstheme="minorHAnsi"/>
                <w:color w:val="000000" w:themeColor="text1"/>
                <w:sz w:val="44"/>
                <w:szCs w:val="44"/>
              </w:rPr>
              <w:t xml:space="preserve">A     </w:t>
            </w:r>
            <w:r w:rsidRPr="00726280">
              <w:rPr>
                <w:rFonts w:cstheme="minorHAnsi"/>
                <w:color w:val="000000" w:themeColor="text1"/>
                <w:sz w:val="44"/>
                <w:szCs w:val="44"/>
              </w:rPr>
              <w:t xml:space="preserve">  P        V       </w:t>
            </w:r>
            <w:r>
              <w:rPr>
                <w:rFonts w:cstheme="minorHAnsi"/>
                <w:color w:val="000000" w:themeColor="text1"/>
                <w:sz w:val="44"/>
                <w:szCs w:val="44"/>
              </w:rPr>
              <w:t xml:space="preserve"> </w:t>
            </w:r>
            <w:r w:rsidRPr="00726280">
              <w:rPr>
                <w:rFonts w:cstheme="minorHAnsi"/>
                <w:color w:val="000000" w:themeColor="text1"/>
                <w:sz w:val="44"/>
                <w:szCs w:val="44"/>
              </w:rPr>
              <w:t xml:space="preserve"> T</w:t>
            </w:r>
          </w:p>
          <w:p w:rsidR="00C33B4E" w:rsidRPr="00796D50" w:rsidRDefault="00C33B4E" w:rsidP="007A75F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8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3B4E" w:rsidRPr="00796D50" w:rsidRDefault="00C33B4E" w:rsidP="007A75F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</w:tbl>
    <w:p w:rsidR="00C33B4E" w:rsidRPr="00796D50" w:rsidRDefault="00C33B4E" w:rsidP="00C33B4E">
      <w:pPr>
        <w:spacing w:after="0"/>
        <w:rPr>
          <w:rFonts w:cstheme="minorHAnsi"/>
          <w:color w:val="000000" w:themeColor="text1"/>
          <w:sz w:val="24"/>
          <w:szCs w:val="24"/>
        </w:rPr>
      </w:pPr>
    </w:p>
    <w:tbl>
      <w:tblPr>
        <w:tblStyle w:val="TableGrid"/>
        <w:tblW w:w="992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417"/>
        <w:gridCol w:w="2988"/>
        <w:gridCol w:w="5517"/>
      </w:tblGrid>
      <w:tr w:rsidR="00CF2BA3" w:rsidRPr="00796D50" w:rsidTr="00636945">
        <w:trPr>
          <w:trHeight w:val="300"/>
        </w:trPr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3B4E" w:rsidRPr="00796D50" w:rsidRDefault="00C33B4E" w:rsidP="007A75F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96D50">
              <w:rPr>
                <w:rFonts w:cstheme="minorHAnsi"/>
                <w:color w:val="000000" w:themeColor="text1"/>
                <w:sz w:val="24"/>
                <w:szCs w:val="24"/>
              </w:rPr>
              <w:t>Experiment Number</w:t>
            </w:r>
          </w:p>
        </w:tc>
        <w:tc>
          <w:tcPr>
            <w:tcW w:w="85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3B4E" w:rsidRPr="00796D50" w:rsidRDefault="004A25FD" w:rsidP="007A75F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</w:t>
            </w:r>
          </w:p>
        </w:tc>
      </w:tr>
      <w:tr w:rsidR="00CF2BA3" w:rsidRPr="00796D50" w:rsidTr="00636945">
        <w:trPr>
          <w:trHeight w:val="582"/>
        </w:trPr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3B4E" w:rsidRPr="00796D50" w:rsidRDefault="00C33B4E" w:rsidP="007A75F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96D50">
              <w:rPr>
                <w:rFonts w:cstheme="minorHAnsi"/>
                <w:color w:val="000000" w:themeColor="text1"/>
                <w:sz w:val="24"/>
                <w:szCs w:val="24"/>
              </w:rPr>
              <w:t>Experiment Title</w:t>
            </w:r>
          </w:p>
        </w:tc>
        <w:tc>
          <w:tcPr>
            <w:tcW w:w="85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3B4E" w:rsidRPr="00796D50" w:rsidRDefault="004A25FD" w:rsidP="000949B1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5209D">
              <w:rPr>
                <w:sz w:val="24"/>
                <w:szCs w:val="24"/>
              </w:rPr>
              <w:t>Client Server based program using RMI</w:t>
            </w:r>
            <w:r>
              <w:rPr>
                <w:sz w:val="24"/>
                <w:szCs w:val="24"/>
              </w:rPr>
              <w:t>.</w:t>
            </w:r>
          </w:p>
        </w:tc>
      </w:tr>
      <w:tr w:rsidR="00CF2BA3" w:rsidRPr="00796D50" w:rsidTr="00636945">
        <w:trPr>
          <w:trHeight w:val="898"/>
        </w:trPr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3B4E" w:rsidRPr="00796D50" w:rsidRDefault="00C33B4E" w:rsidP="007A75F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96D50">
              <w:rPr>
                <w:rFonts w:cstheme="minorHAnsi"/>
                <w:color w:val="000000" w:themeColor="text1"/>
                <w:sz w:val="24"/>
                <w:szCs w:val="24"/>
              </w:rPr>
              <w:t>Resources / Apparatus Required</w:t>
            </w:r>
          </w:p>
          <w:p w:rsidR="00C33B4E" w:rsidRPr="00796D50" w:rsidRDefault="00C33B4E" w:rsidP="007A75F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3B4E" w:rsidRPr="00796D50" w:rsidRDefault="00C33B4E" w:rsidP="007A75F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96D50">
              <w:rPr>
                <w:rFonts w:cstheme="minorHAnsi"/>
                <w:color w:val="000000" w:themeColor="text1"/>
                <w:sz w:val="24"/>
                <w:szCs w:val="24"/>
              </w:rPr>
              <w:t>Hardware:</w:t>
            </w:r>
          </w:p>
          <w:p w:rsidR="00C33B4E" w:rsidRPr="00796D50" w:rsidRDefault="00D46E0E" w:rsidP="007A75F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96D50">
              <w:rPr>
                <w:rFonts w:cstheme="minorHAnsi"/>
                <w:color w:val="000000" w:themeColor="text1"/>
                <w:sz w:val="24"/>
                <w:szCs w:val="24"/>
              </w:rPr>
              <w:t>Desktop</w:t>
            </w:r>
          </w:p>
          <w:p w:rsidR="00C33B4E" w:rsidRPr="00796D50" w:rsidRDefault="00C33B4E" w:rsidP="007A75F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3B4E" w:rsidRPr="00796D50" w:rsidRDefault="00C33B4E" w:rsidP="007A75F0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96D50">
              <w:rPr>
                <w:rFonts w:cstheme="minorHAnsi"/>
                <w:color w:val="000000" w:themeColor="text1"/>
                <w:sz w:val="24"/>
                <w:szCs w:val="24"/>
              </w:rPr>
              <w:t>Software:</w:t>
            </w:r>
          </w:p>
          <w:p w:rsidR="00521A94" w:rsidRPr="00796D50" w:rsidRDefault="0003441B" w:rsidP="00521A9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Gedit editor, Ubuntu OS</w:t>
            </w:r>
          </w:p>
        </w:tc>
      </w:tr>
      <w:tr w:rsidR="00CF2BA3" w:rsidRPr="00796D50" w:rsidTr="00636945">
        <w:trPr>
          <w:trHeight w:val="1214"/>
        </w:trPr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1B2C" w:rsidRPr="00796D50" w:rsidRDefault="009E1B2C" w:rsidP="009E1B2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96D50">
              <w:rPr>
                <w:rFonts w:cstheme="minorHAnsi"/>
                <w:color w:val="000000" w:themeColor="text1"/>
                <w:sz w:val="24"/>
                <w:szCs w:val="24"/>
              </w:rPr>
              <w:t xml:space="preserve">Objectives </w:t>
            </w:r>
          </w:p>
          <w:p w:rsidR="009E1B2C" w:rsidRPr="00796D50" w:rsidRDefault="009E1B2C" w:rsidP="009E1B2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96D50">
              <w:rPr>
                <w:rFonts w:cstheme="minorHAnsi"/>
                <w:color w:val="000000" w:themeColor="text1"/>
                <w:sz w:val="24"/>
                <w:szCs w:val="24"/>
              </w:rPr>
              <w:t>(Skill Set / Knowledge Tested / Imparted)</w:t>
            </w:r>
          </w:p>
        </w:tc>
        <w:tc>
          <w:tcPr>
            <w:tcW w:w="85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504A2" w:rsidRPr="00796D50" w:rsidRDefault="00C504A2" w:rsidP="00C504A2">
            <w:pPr>
              <w:pStyle w:val="ListParagraph"/>
              <w:suppressAutoHyphens/>
              <w:ind w:left="45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:rsidR="00572EA1" w:rsidRPr="00572EA1" w:rsidRDefault="00572EA1" w:rsidP="00572EA1">
            <w:pPr>
              <w:pStyle w:val="ListParagraph"/>
              <w:numPr>
                <w:ilvl w:val="0"/>
                <w:numId w:val="34"/>
              </w:numPr>
              <w:suppressAutoHyphens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72EA1">
              <w:rPr>
                <w:rFonts w:cstheme="minorHAnsi"/>
                <w:color w:val="000000" w:themeColor="text1"/>
                <w:sz w:val="24"/>
                <w:szCs w:val="24"/>
              </w:rPr>
              <w:t>To know the RMI Concepts</w:t>
            </w:r>
            <w:r w:rsidRPr="00572EA1">
              <w:rPr>
                <w:sz w:val="24"/>
                <w:szCs w:val="24"/>
              </w:rPr>
              <w:t xml:space="preserve"> and Communication.</w:t>
            </w:r>
          </w:p>
          <w:p w:rsidR="0003441B" w:rsidRPr="00572EA1" w:rsidRDefault="0003441B" w:rsidP="00572EA1">
            <w:pPr>
              <w:suppressAutoHyphens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CF2BA3" w:rsidRPr="00796D50" w:rsidTr="00636945">
        <w:trPr>
          <w:trHeight w:val="2824"/>
        </w:trPr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04E07" w:rsidRPr="00796D50" w:rsidRDefault="00704E07" w:rsidP="009E313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:rsidR="00704E07" w:rsidRPr="00796D50" w:rsidRDefault="00704E07" w:rsidP="009E313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:rsidR="009E1B2C" w:rsidRPr="00796D50" w:rsidRDefault="009E1B2C" w:rsidP="009E313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96D50">
              <w:rPr>
                <w:rFonts w:cstheme="minorHAnsi"/>
                <w:color w:val="000000" w:themeColor="text1"/>
                <w:sz w:val="24"/>
                <w:szCs w:val="24"/>
              </w:rPr>
              <w:t>Theory of Operation</w:t>
            </w:r>
          </w:p>
        </w:tc>
        <w:tc>
          <w:tcPr>
            <w:tcW w:w="85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2273" w:rsidRDefault="00A12273" w:rsidP="009D630D">
            <w:pPr>
              <w:pStyle w:val="Standard"/>
              <w:ind w:right="34"/>
              <w:jc w:val="both"/>
              <w:rPr>
                <w:rFonts w:asciiTheme="minorHAnsi" w:eastAsiaTheme="minorEastAsia" w:hAnsiTheme="minorHAnsi" w:cstheme="minorBidi"/>
                <w:kern w:val="0"/>
                <w:lang w:val="en-US" w:eastAsia="en-IN" w:bidi="ar-SA"/>
              </w:rPr>
            </w:pPr>
          </w:p>
          <w:p w:rsidR="00572EA1" w:rsidRDefault="00572EA1" w:rsidP="009D630D">
            <w:pPr>
              <w:pStyle w:val="Standard"/>
              <w:ind w:right="34"/>
              <w:jc w:val="both"/>
              <w:rPr>
                <w:rFonts w:asciiTheme="minorHAnsi" w:eastAsiaTheme="minorEastAsia" w:hAnsiTheme="minorHAnsi" w:cstheme="minorBidi"/>
                <w:kern w:val="0"/>
                <w:lang w:val="en-US" w:eastAsia="en-IN" w:bidi="ar-SA"/>
              </w:rPr>
            </w:pPr>
          </w:p>
          <w:p w:rsidR="00572EA1" w:rsidRPr="00572EA1" w:rsidRDefault="00572EA1" w:rsidP="009D630D">
            <w:pPr>
              <w:pStyle w:val="ListParagraph"/>
              <w:suppressAutoHyphens/>
              <w:ind w:left="0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72EA1">
              <w:rPr>
                <w:rFonts w:cstheme="minorHAnsi"/>
                <w:color w:val="000000" w:themeColor="text1"/>
                <w:sz w:val="24"/>
                <w:szCs w:val="24"/>
              </w:rPr>
              <w:t>Remote Method Invocation (RMI) is an API which allows an object to invoke a method on an object that exists in another address space, which could be on the same machine or on a remote machine. Through RMI, object running in a JVM present on a computer (Client side) can invoke methods on an object present in another JVM (Server side). RMI creates a public remote server object that enables client and server side communications through simple method calls on the server object.</w:t>
            </w:r>
          </w:p>
          <w:p w:rsidR="00572EA1" w:rsidRPr="00572EA1" w:rsidRDefault="00572EA1" w:rsidP="009D630D">
            <w:pPr>
              <w:pStyle w:val="ListParagraph"/>
              <w:suppressAutoHyphens/>
              <w:ind w:left="0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72EA1">
              <w:rPr>
                <w:rFonts w:cstheme="minorHAnsi"/>
                <w:color w:val="000000" w:themeColor="text1"/>
                <w:sz w:val="24"/>
                <w:szCs w:val="24"/>
              </w:rPr>
              <w:t>Working of RMI</w:t>
            </w:r>
          </w:p>
          <w:p w:rsidR="00572EA1" w:rsidRPr="00572EA1" w:rsidRDefault="00572EA1" w:rsidP="009D630D">
            <w:pPr>
              <w:pStyle w:val="ListParagraph"/>
              <w:suppressAutoHyphens/>
              <w:ind w:left="0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72EA1">
              <w:rPr>
                <w:rFonts w:cstheme="minorHAnsi"/>
                <w:color w:val="000000" w:themeColor="text1"/>
                <w:sz w:val="24"/>
                <w:szCs w:val="24"/>
              </w:rPr>
              <w:t>The communication between client and server is handled by using two intermediate objects: Stub object (on client side) and Skeleton object (on server side).</w:t>
            </w:r>
          </w:p>
          <w:p w:rsidR="00572EA1" w:rsidRPr="00572EA1" w:rsidRDefault="00572EA1" w:rsidP="009D630D">
            <w:pPr>
              <w:pStyle w:val="ListParagraph"/>
              <w:suppressAutoHyphens/>
              <w:ind w:left="0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72EA1">
              <w:rPr>
                <w:rFonts w:cstheme="minorHAnsi"/>
                <w:color w:val="000000" w:themeColor="text1"/>
                <w:sz w:val="24"/>
                <w:szCs w:val="24"/>
              </w:rPr>
              <w:t>Stub Object</w:t>
            </w:r>
          </w:p>
          <w:p w:rsidR="00572EA1" w:rsidRPr="00572EA1" w:rsidRDefault="00572EA1" w:rsidP="009D630D">
            <w:pPr>
              <w:pStyle w:val="ListParagraph"/>
              <w:suppressAutoHyphens/>
              <w:ind w:left="0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72EA1">
              <w:rPr>
                <w:rFonts w:cstheme="minorHAnsi"/>
                <w:color w:val="000000" w:themeColor="text1"/>
                <w:sz w:val="24"/>
                <w:szCs w:val="24"/>
              </w:rPr>
              <w:t>The stub object on the client machine builds an information block and sends this info</w:t>
            </w:r>
            <w:r w:rsidRPr="00572EA1"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>rmation to the server. The block consists of</w:t>
            </w:r>
          </w:p>
          <w:p w:rsidR="00572EA1" w:rsidRPr="00572EA1" w:rsidRDefault="00572EA1" w:rsidP="009D630D">
            <w:pPr>
              <w:pStyle w:val="ListParagraph"/>
              <w:suppressAutoHyphens/>
              <w:ind w:left="0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72EA1">
              <w:rPr>
                <w:rFonts w:cstheme="minorHAnsi"/>
                <w:color w:val="000000" w:themeColor="text1"/>
                <w:sz w:val="24"/>
                <w:szCs w:val="24"/>
              </w:rPr>
              <w:t>An identifier of the remote object to be used</w:t>
            </w:r>
          </w:p>
          <w:p w:rsidR="00572EA1" w:rsidRPr="00572EA1" w:rsidRDefault="00572EA1" w:rsidP="009D630D">
            <w:pPr>
              <w:pStyle w:val="ListParagraph"/>
              <w:suppressAutoHyphens/>
              <w:ind w:left="0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72EA1">
              <w:rPr>
                <w:rFonts w:cstheme="minorHAnsi"/>
                <w:color w:val="000000" w:themeColor="text1"/>
                <w:sz w:val="24"/>
                <w:szCs w:val="24"/>
              </w:rPr>
              <w:t>Method name which is to be invoked</w:t>
            </w:r>
          </w:p>
          <w:p w:rsidR="00572EA1" w:rsidRPr="00572EA1" w:rsidRDefault="00572EA1" w:rsidP="009D630D">
            <w:pPr>
              <w:pStyle w:val="ListParagraph"/>
              <w:suppressAutoHyphens/>
              <w:ind w:left="0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72EA1">
              <w:rPr>
                <w:rFonts w:cstheme="minorHAnsi"/>
                <w:color w:val="000000" w:themeColor="text1"/>
                <w:sz w:val="24"/>
                <w:szCs w:val="24"/>
              </w:rPr>
              <w:t>Parameters to the remote JVM</w:t>
            </w:r>
          </w:p>
          <w:p w:rsidR="00572EA1" w:rsidRPr="00572EA1" w:rsidRDefault="00572EA1" w:rsidP="009D630D">
            <w:pPr>
              <w:pStyle w:val="ListParagraph"/>
              <w:suppressAutoHyphens/>
              <w:ind w:left="0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72EA1">
              <w:rPr>
                <w:rFonts w:cstheme="minorHAnsi"/>
                <w:color w:val="000000" w:themeColor="text1"/>
                <w:sz w:val="24"/>
                <w:szCs w:val="24"/>
              </w:rPr>
              <w:t>Skeleton Object</w:t>
            </w:r>
          </w:p>
          <w:p w:rsidR="00572EA1" w:rsidRPr="00572EA1" w:rsidRDefault="00572EA1" w:rsidP="009D630D">
            <w:pPr>
              <w:pStyle w:val="ListParagraph"/>
              <w:suppressAutoHyphens/>
              <w:ind w:left="0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72EA1">
              <w:rPr>
                <w:rFonts w:cstheme="minorHAnsi"/>
                <w:color w:val="000000" w:themeColor="text1"/>
                <w:sz w:val="24"/>
                <w:szCs w:val="24"/>
              </w:rPr>
              <w:t>The skeleton object passes the request from the stub object to the remote object. It performs following tasks</w:t>
            </w:r>
          </w:p>
          <w:p w:rsidR="00572EA1" w:rsidRPr="00572EA1" w:rsidRDefault="00572EA1" w:rsidP="009D630D">
            <w:pPr>
              <w:pStyle w:val="ListParagraph"/>
              <w:suppressAutoHyphens/>
              <w:ind w:left="0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72EA1">
              <w:rPr>
                <w:rFonts w:cstheme="minorHAnsi"/>
                <w:color w:val="000000" w:themeColor="text1"/>
                <w:sz w:val="24"/>
                <w:szCs w:val="24"/>
              </w:rPr>
              <w:t>It calls the desired method on the real object present on the server.</w:t>
            </w:r>
          </w:p>
          <w:p w:rsidR="00572EA1" w:rsidRPr="00572EA1" w:rsidRDefault="00572EA1" w:rsidP="009D630D">
            <w:pPr>
              <w:pStyle w:val="ListParagraph"/>
              <w:suppressAutoHyphens/>
              <w:ind w:left="0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72EA1">
              <w:rPr>
                <w:rFonts w:cstheme="minorHAnsi"/>
                <w:color w:val="000000" w:themeColor="text1"/>
                <w:sz w:val="24"/>
                <w:szCs w:val="24"/>
              </w:rPr>
              <w:t>It forwards the parameters received from the stub object to the method.</w:t>
            </w:r>
            <w:r w:rsidRPr="00572EA1">
              <w:rPr>
                <w:rFonts w:cstheme="minorHAnsi"/>
                <w:noProof/>
                <w:color w:val="000000" w:themeColor="text1"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4781550" cy="2524125"/>
                  <wp:effectExtent l="0" t="0" r="0" b="0"/>
                  <wp:docPr id="3" name="Picture 2" descr="RMI in Java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MI in Java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1550" cy="252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72EA1" w:rsidRPr="00572EA1" w:rsidRDefault="00572EA1" w:rsidP="009D630D">
            <w:pPr>
              <w:pStyle w:val="ListParagraph"/>
              <w:suppressAutoHyphens/>
              <w:ind w:left="0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72EA1">
              <w:rPr>
                <w:rFonts w:cstheme="minorHAnsi"/>
                <w:color w:val="000000" w:themeColor="text1"/>
                <w:sz w:val="24"/>
                <w:szCs w:val="24"/>
              </w:rPr>
              <w:t>Steps to run:</w:t>
            </w:r>
          </w:p>
          <w:p w:rsidR="00572EA1" w:rsidRPr="00572EA1" w:rsidRDefault="00572EA1" w:rsidP="009D630D">
            <w:pPr>
              <w:pStyle w:val="ListParagraph"/>
              <w:numPr>
                <w:ilvl w:val="0"/>
                <w:numId w:val="40"/>
              </w:numPr>
              <w:suppressAutoHyphens/>
              <w:ind w:left="0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72EA1">
              <w:rPr>
                <w:rFonts w:cstheme="minorHAnsi"/>
                <w:color w:val="000000" w:themeColor="text1"/>
                <w:sz w:val="24"/>
                <w:szCs w:val="24"/>
              </w:rPr>
              <w:t>Compile Client and Server code.</w:t>
            </w:r>
          </w:p>
          <w:p w:rsidR="00572EA1" w:rsidRPr="00572EA1" w:rsidRDefault="00572EA1" w:rsidP="009D630D">
            <w:pPr>
              <w:pStyle w:val="ListParagraph"/>
              <w:numPr>
                <w:ilvl w:val="0"/>
                <w:numId w:val="40"/>
              </w:numPr>
              <w:suppressAutoHyphens/>
              <w:ind w:left="0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72EA1">
              <w:rPr>
                <w:rFonts w:cstheme="minorHAnsi"/>
                <w:color w:val="000000" w:themeColor="text1"/>
                <w:sz w:val="24"/>
                <w:szCs w:val="24"/>
              </w:rPr>
              <w:t>Create stub/skeleton by running command--------rmic Fib</w:t>
            </w:r>
            <w:r w:rsidR="00780BDD">
              <w:rPr>
                <w:rFonts w:cstheme="minorHAnsi"/>
                <w:color w:val="000000" w:themeColor="text1"/>
                <w:sz w:val="24"/>
                <w:szCs w:val="24"/>
              </w:rPr>
              <w:t>S</w:t>
            </w:r>
            <w:r w:rsidRPr="00572EA1">
              <w:rPr>
                <w:rFonts w:cstheme="minorHAnsi"/>
                <w:color w:val="000000" w:themeColor="text1"/>
                <w:sz w:val="24"/>
                <w:szCs w:val="24"/>
              </w:rPr>
              <w:t>erver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.</w:t>
            </w:r>
          </w:p>
          <w:p w:rsidR="00572EA1" w:rsidRPr="00572EA1" w:rsidRDefault="00572EA1" w:rsidP="009D630D">
            <w:pPr>
              <w:pStyle w:val="ListParagraph"/>
              <w:numPr>
                <w:ilvl w:val="0"/>
                <w:numId w:val="40"/>
              </w:numPr>
              <w:suppressAutoHyphens/>
              <w:ind w:left="0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72EA1">
              <w:rPr>
                <w:rFonts w:cstheme="minorHAnsi"/>
                <w:color w:val="000000" w:themeColor="text1"/>
                <w:sz w:val="24"/>
                <w:szCs w:val="24"/>
              </w:rPr>
              <w:t>Start naming registry by running command-------start rmiregistry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.</w:t>
            </w:r>
          </w:p>
          <w:p w:rsidR="00572EA1" w:rsidRPr="00572EA1" w:rsidRDefault="00572EA1" w:rsidP="009D630D">
            <w:pPr>
              <w:pStyle w:val="ListParagraph"/>
              <w:numPr>
                <w:ilvl w:val="0"/>
                <w:numId w:val="40"/>
              </w:numPr>
              <w:suppressAutoHyphens/>
              <w:ind w:left="0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72EA1">
              <w:rPr>
                <w:rFonts w:cstheme="minorHAnsi"/>
                <w:color w:val="000000" w:themeColor="text1"/>
                <w:sz w:val="24"/>
                <w:szCs w:val="24"/>
              </w:rPr>
              <w:t>Run server pr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o</w:t>
            </w:r>
            <w:r w:rsidRPr="00572EA1">
              <w:rPr>
                <w:rFonts w:cstheme="minorHAnsi"/>
                <w:color w:val="000000" w:themeColor="text1"/>
                <w:sz w:val="24"/>
                <w:szCs w:val="24"/>
              </w:rPr>
              <w:t>g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ra</w:t>
            </w:r>
            <w:r w:rsidRPr="00572EA1">
              <w:rPr>
                <w:rFonts w:cstheme="minorHAnsi"/>
                <w:color w:val="000000" w:themeColor="text1"/>
                <w:sz w:val="24"/>
                <w:szCs w:val="24"/>
              </w:rPr>
              <w:t>m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.</w:t>
            </w:r>
          </w:p>
          <w:p w:rsidR="00572EA1" w:rsidRPr="00572EA1" w:rsidRDefault="00572EA1" w:rsidP="009D630D">
            <w:pPr>
              <w:pStyle w:val="ListParagraph"/>
              <w:numPr>
                <w:ilvl w:val="0"/>
                <w:numId w:val="40"/>
              </w:numPr>
              <w:suppressAutoHyphens/>
              <w:ind w:left="0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72EA1">
              <w:rPr>
                <w:rFonts w:cstheme="minorHAnsi"/>
                <w:color w:val="000000" w:themeColor="text1"/>
                <w:sz w:val="24"/>
                <w:szCs w:val="24"/>
              </w:rPr>
              <w:t>Run client program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.</w:t>
            </w:r>
          </w:p>
          <w:p w:rsidR="00572EA1" w:rsidRPr="0003441B" w:rsidRDefault="00572EA1" w:rsidP="009D630D">
            <w:pPr>
              <w:pStyle w:val="Standard"/>
              <w:ind w:right="34"/>
              <w:jc w:val="both"/>
              <w:rPr>
                <w:rFonts w:asciiTheme="minorHAnsi" w:eastAsiaTheme="minorEastAsia" w:hAnsiTheme="minorHAnsi" w:cstheme="minorBidi"/>
                <w:kern w:val="0"/>
                <w:lang w:val="en-US" w:eastAsia="en-IN" w:bidi="ar-SA"/>
              </w:rPr>
            </w:pPr>
          </w:p>
        </w:tc>
      </w:tr>
      <w:tr w:rsidR="006E0F28" w:rsidRPr="00796D50" w:rsidTr="00636945">
        <w:trPr>
          <w:trHeight w:val="672"/>
        </w:trPr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0F28" w:rsidRPr="00796D50" w:rsidRDefault="00AF6709" w:rsidP="006E060D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 xml:space="preserve">Code </w:t>
            </w:r>
          </w:p>
        </w:tc>
        <w:tc>
          <w:tcPr>
            <w:tcW w:w="85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3D8C" w:rsidRDefault="006E060D" w:rsidP="006E060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E060D">
              <w:rPr>
                <w:rFonts w:ascii="Calibri" w:eastAsia="Times New Roman" w:hAnsi="Calibri" w:cs="Calibri"/>
                <w:b/>
                <w:bCs/>
                <w:color w:val="000000"/>
              </w:rPr>
              <w:t>Client Code:</w:t>
            </w:r>
          </w:p>
          <w:p w:rsidR="00DD3D8C" w:rsidRPr="00DD3D8C" w:rsidRDefault="00DD3D8C" w:rsidP="00DD3D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D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java.rmi.*;  </w:t>
            </w:r>
          </w:p>
          <w:p w:rsidR="00DD3D8C" w:rsidRPr="00DD3D8C" w:rsidRDefault="00DD3D8C" w:rsidP="00DD3D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D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class MyClient{  </w:t>
            </w:r>
          </w:p>
          <w:p w:rsidR="00DD3D8C" w:rsidRPr="00DD3D8C" w:rsidRDefault="00DD3D8C" w:rsidP="00DD3D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D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static void main(String args[]){  </w:t>
            </w:r>
          </w:p>
          <w:p w:rsidR="00DD3D8C" w:rsidRPr="00DD3D8C" w:rsidRDefault="00DD3D8C" w:rsidP="00DD3D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D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try{  </w:t>
            </w:r>
          </w:p>
          <w:p w:rsidR="00DD3D8C" w:rsidRPr="00DD3D8C" w:rsidRDefault="00DD3D8C" w:rsidP="00DD3D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D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Adder stub=(Adder)Naming.lookup("rmi://localhost:5000/Add");  </w:t>
            </w:r>
          </w:p>
          <w:p w:rsidR="00DD3D8C" w:rsidRPr="00DD3D8C" w:rsidRDefault="00DD3D8C" w:rsidP="00DD3D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D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System.out.println(stub.add(34,4));  </w:t>
            </w:r>
          </w:p>
          <w:p w:rsidR="00DD3D8C" w:rsidRPr="006E060D" w:rsidRDefault="00223209" w:rsidP="00DD3D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}catch(Exception e){}  }  </w:t>
            </w:r>
            <w:bookmarkStart w:id="0" w:name="_GoBack"/>
            <w:bookmarkEnd w:id="0"/>
            <w:r w:rsidR="00DD3D8C" w:rsidRPr="00DD3D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 </w:t>
            </w:r>
          </w:p>
          <w:p w:rsidR="006E060D" w:rsidRPr="006E060D" w:rsidRDefault="006E060D" w:rsidP="006E06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D3D8C" w:rsidRPr="00223209" w:rsidRDefault="006E060D" w:rsidP="006E060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E060D">
              <w:rPr>
                <w:rFonts w:ascii="Calibri" w:eastAsia="Times New Roman" w:hAnsi="Calibri" w:cs="Calibri"/>
                <w:b/>
                <w:bCs/>
                <w:color w:val="000000"/>
              </w:rPr>
              <w:t>SERVER CODE:</w:t>
            </w:r>
          </w:p>
          <w:p w:rsidR="00DD3D8C" w:rsidRPr="00DD3D8C" w:rsidRDefault="00DD3D8C" w:rsidP="00DD3D8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D3D8C">
              <w:rPr>
                <w:rFonts w:cstheme="minorHAnsi"/>
                <w:color w:val="000000" w:themeColor="text1"/>
                <w:sz w:val="24"/>
                <w:szCs w:val="24"/>
              </w:rPr>
              <w:t xml:space="preserve">import java.rmi.*;  </w:t>
            </w:r>
          </w:p>
          <w:p w:rsidR="00DD3D8C" w:rsidRPr="00DD3D8C" w:rsidRDefault="00DD3D8C" w:rsidP="00DD3D8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D3D8C">
              <w:rPr>
                <w:rFonts w:cstheme="minorHAnsi"/>
                <w:color w:val="000000" w:themeColor="text1"/>
                <w:sz w:val="24"/>
                <w:szCs w:val="24"/>
              </w:rPr>
              <w:t xml:space="preserve">import java.rmi.server.*;  </w:t>
            </w:r>
          </w:p>
          <w:p w:rsidR="00DD3D8C" w:rsidRPr="00DD3D8C" w:rsidRDefault="00DD3D8C" w:rsidP="00DD3D8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D3D8C">
              <w:rPr>
                <w:rFonts w:cstheme="minorHAnsi"/>
                <w:color w:val="000000" w:themeColor="text1"/>
                <w:sz w:val="24"/>
                <w:szCs w:val="24"/>
              </w:rPr>
              <w:t xml:space="preserve">public class AdderRemote extends UnicastRemoteObject implements Adder{  </w:t>
            </w:r>
          </w:p>
          <w:p w:rsidR="00DD3D8C" w:rsidRPr="00DD3D8C" w:rsidRDefault="00DD3D8C" w:rsidP="00DD3D8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D3D8C">
              <w:rPr>
                <w:rFonts w:cstheme="minorHAnsi"/>
                <w:color w:val="000000" w:themeColor="text1"/>
                <w:sz w:val="24"/>
                <w:szCs w:val="24"/>
              </w:rPr>
              <w:t xml:space="preserve">AdderRemote()throws RemoteException{  </w:t>
            </w:r>
          </w:p>
          <w:p w:rsidR="00DD3D8C" w:rsidRPr="00DD3D8C" w:rsidRDefault="00DD3D8C" w:rsidP="00DD3D8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D3D8C">
              <w:rPr>
                <w:rFonts w:cstheme="minorHAnsi"/>
                <w:color w:val="000000" w:themeColor="text1"/>
                <w:sz w:val="24"/>
                <w:szCs w:val="24"/>
              </w:rPr>
              <w:t xml:space="preserve">super();  </w:t>
            </w:r>
          </w:p>
          <w:p w:rsidR="00DD3D8C" w:rsidRPr="00DD3D8C" w:rsidRDefault="00DD3D8C" w:rsidP="00DD3D8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D3D8C"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 xml:space="preserve">}  </w:t>
            </w:r>
          </w:p>
          <w:p w:rsidR="00DD3D8C" w:rsidRPr="00DD3D8C" w:rsidRDefault="00DD3D8C" w:rsidP="00DD3D8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D3D8C">
              <w:rPr>
                <w:rFonts w:cstheme="minorHAnsi"/>
                <w:color w:val="000000" w:themeColor="text1"/>
                <w:sz w:val="24"/>
                <w:szCs w:val="24"/>
              </w:rPr>
              <w:t xml:space="preserve">public int add(int x,int y){return x+y;}  </w:t>
            </w:r>
          </w:p>
          <w:p w:rsidR="00DD3D8C" w:rsidRPr="006E060D" w:rsidRDefault="00DD3D8C" w:rsidP="00DD3D8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D3D8C">
              <w:rPr>
                <w:rFonts w:cstheme="minorHAnsi"/>
                <w:color w:val="000000" w:themeColor="text1"/>
                <w:sz w:val="24"/>
                <w:szCs w:val="24"/>
              </w:rPr>
              <w:t xml:space="preserve">}  </w:t>
            </w:r>
          </w:p>
          <w:p w:rsidR="006E060D" w:rsidRPr="006E060D" w:rsidRDefault="006E060D" w:rsidP="006E060D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6E060D">
              <w:rPr>
                <w:rFonts w:eastAsia="Times New Roman" w:cstheme="minorHAnsi"/>
                <w:b/>
                <w:bCs/>
                <w:color w:val="000000"/>
              </w:rPr>
              <w:t>INTERFACE CODE:</w:t>
            </w:r>
          </w:p>
          <w:p w:rsidR="00DD3D8C" w:rsidRPr="00DD3D8C" w:rsidRDefault="006E060D" w:rsidP="00DD3D8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E060D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</w:r>
            <w:r w:rsidR="00DD3D8C" w:rsidRPr="00DD3D8C">
              <w:rPr>
                <w:rFonts w:cstheme="minorHAnsi"/>
                <w:color w:val="000000" w:themeColor="text1"/>
                <w:sz w:val="24"/>
                <w:szCs w:val="24"/>
              </w:rPr>
              <w:t xml:space="preserve">import java.rmi.*;  </w:t>
            </w:r>
          </w:p>
          <w:p w:rsidR="00DD3D8C" w:rsidRPr="00DD3D8C" w:rsidRDefault="00DD3D8C" w:rsidP="00DD3D8C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D3D8C">
              <w:rPr>
                <w:rFonts w:cstheme="minorHAnsi"/>
                <w:color w:val="000000" w:themeColor="text1"/>
                <w:sz w:val="24"/>
                <w:szCs w:val="24"/>
              </w:rPr>
              <w:t xml:space="preserve">public interface Adder extends Remote{  </w:t>
            </w:r>
          </w:p>
          <w:p w:rsidR="003C7CAA" w:rsidRPr="00223209" w:rsidRDefault="00DD3D8C" w:rsidP="0022320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DD3D8C">
              <w:rPr>
                <w:rFonts w:cstheme="minorHAnsi"/>
                <w:color w:val="000000" w:themeColor="text1"/>
                <w:sz w:val="24"/>
                <w:szCs w:val="24"/>
              </w:rPr>
              <w:t>public int add(int x,</w:t>
            </w:r>
            <w:r w:rsidR="00223209">
              <w:rPr>
                <w:rFonts w:cstheme="minorHAnsi"/>
                <w:color w:val="000000" w:themeColor="text1"/>
                <w:sz w:val="24"/>
                <w:szCs w:val="24"/>
              </w:rPr>
              <w:t xml:space="preserve">int y)throws RemoteException;  </w:t>
            </w:r>
            <w:r w:rsidRPr="00DD3D8C">
              <w:rPr>
                <w:rFonts w:cstheme="minorHAnsi"/>
                <w:color w:val="000000" w:themeColor="text1"/>
                <w:sz w:val="24"/>
                <w:szCs w:val="24"/>
              </w:rPr>
              <w:t xml:space="preserve">}  </w:t>
            </w:r>
          </w:p>
        </w:tc>
      </w:tr>
      <w:tr w:rsidR="006E060D" w:rsidRPr="00796D50" w:rsidTr="00636945">
        <w:trPr>
          <w:trHeight w:val="672"/>
        </w:trPr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060D" w:rsidRDefault="006E060D" w:rsidP="006E060D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>Output</w:t>
            </w:r>
          </w:p>
        </w:tc>
        <w:tc>
          <w:tcPr>
            <w:tcW w:w="85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2FAA" w:rsidRDefault="00422FAA" w:rsidP="006E060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:rsidR="006E060D" w:rsidRDefault="00780BDD" w:rsidP="006E060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28EC59C1" wp14:editId="040A6998">
                  <wp:extent cx="5263515" cy="232473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3515" cy="2324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2FAA" w:rsidRDefault="00422FAA" w:rsidP="006E060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:rsidR="00780BDD" w:rsidRDefault="00780BDD" w:rsidP="006E060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FC426A8" wp14:editId="6D09708F">
                  <wp:extent cx="5263515" cy="294322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3515" cy="2943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2FAA" w:rsidRDefault="00422FAA" w:rsidP="006E060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:rsidR="00780BDD" w:rsidRPr="006E060D" w:rsidRDefault="00DD3D8C" w:rsidP="006E060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01F37500" wp14:editId="61E2597C">
                  <wp:extent cx="5298546" cy="54292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8129" cy="543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61A0" w:rsidRPr="00796D50" w:rsidTr="00636945">
        <w:trPr>
          <w:trHeight w:val="484"/>
        </w:trPr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61A0" w:rsidRPr="00796D50" w:rsidRDefault="00DD0D1B" w:rsidP="009E3136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Conclusion: </w:t>
            </w:r>
          </w:p>
        </w:tc>
        <w:tc>
          <w:tcPr>
            <w:tcW w:w="85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F861A0" w:rsidRPr="00796D50" w:rsidRDefault="00255B22" w:rsidP="00362D97">
            <w:pPr>
              <w:rPr>
                <w:rFonts w:cstheme="minorHAnsi"/>
                <w:color w:val="000000" w:themeColor="text1"/>
                <w:spacing w:val="-2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pacing w:val="-2"/>
                <w:sz w:val="24"/>
                <w:szCs w:val="24"/>
              </w:rPr>
              <w:t>Thus we successfully studied RMI communication.</w:t>
            </w:r>
          </w:p>
        </w:tc>
      </w:tr>
    </w:tbl>
    <w:p w:rsidR="007A75F0" w:rsidRPr="00796D50" w:rsidRDefault="007A75F0" w:rsidP="009E3136">
      <w:pPr>
        <w:rPr>
          <w:rFonts w:cstheme="minorHAnsi"/>
          <w:color w:val="000000" w:themeColor="text1"/>
          <w:sz w:val="24"/>
          <w:szCs w:val="24"/>
        </w:rPr>
      </w:pPr>
    </w:p>
    <w:sectPr w:rsidR="007A75F0" w:rsidRPr="00796D50" w:rsidSect="006E23DC">
      <w:pgSz w:w="12240" w:h="15840" w:code="1"/>
      <w:pgMar w:top="1135" w:right="720" w:bottom="1560" w:left="720" w:header="720" w:footer="720" w:gutter="0"/>
      <w:pgBorders w:offsetFrom="page">
        <w:top w:val="single" w:sz="12" w:space="24" w:color="000000" w:themeColor="text1"/>
        <w:left w:val="single" w:sz="12" w:space="24" w:color="000000" w:themeColor="text1"/>
        <w:bottom w:val="single" w:sz="12" w:space="24" w:color="000000" w:themeColor="text1"/>
        <w:right w:val="single" w:sz="12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10D8" w:rsidRDefault="00C810D8" w:rsidP="006B74DC">
      <w:pPr>
        <w:spacing w:after="0" w:line="240" w:lineRule="auto"/>
      </w:pPr>
      <w:r>
        <w:separator/>
      </w:r>
    </w:p>
  </w:endnote>
  <w:endnote w:type="continuationSeparator" w:id="0">
    <w:p w:rsidR="00C810D8" w:rsidRDefault="00C810D8" w:rsidP="006B7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UICTFontTextStyleBody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10D8" w:rsidRDefault="00C810D8" w:rsidP="006B74DC">
      <w:pPr>
        <w:spacing w:after="0" w:line="240" w:lineRule="auto"/>
      </w:pPr>
      <w:r>
        <w:separator/>
      </w:r>
    </w:p>
  </w:footnote>
  <w:footnote w:type="continuationSeparator" w:id="0">
    <w:p w:rsidR="00C810D8" w:rsidRDefault="00C810D8" w:rsidP="006B74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cs="Arial Narrow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Bookman Old Style"/>
        <w:color w:val="2222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cs="UICTFontTextStyleBody"/>
        <w:color w:val="2222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6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8" w15:restartNumberingAfterBreak="0">
    <w:nsid w:val="0000000D"/>
    <w:multiLevelType w:val="singleLevel"/>
    <w:tmpl w:val="0000000D"/>
    <w:name w:val="WW8Num13"/>
    <w:lvl w:ilvl="0">
      <w:start w:val="1"/>
      <w:numFmt w:val="bullet"/>
      <w:lvlText w:val=""/>
      <w:lvlJc w:val="left"/>
      <w:pPr>
        <w:tabs>
          <w:tab w:val="num" w:pos="0"/>
        </w:tabs>
        <w:ind w:left="1080" w:hanging="360"/>
      </w:pPr>
      <w:rPr>
        <w:rFonts w:ascii="Symbol" w:hAnsi="Symbol" w:cs="Wingdings"/>
        <w:color w:val="000000"/>
      </w:rPr>
    </w:lvl>
  </w:abstractNum>
  <w:abstractNum w:abstractNumId="9" w15:restartNumberingAfterBreak="0">
    <w:nsid w:val="0000000E"/>
    <w:multiLevelType w:val="singleLevel"/>
    <w:tmpl w:val="0000000E"/>
    <w:name w:val="WW8Num14"/>
    <w:lvl w:ilvl="0">
      <w:start w:val="1"/>
      <w:numFmt w:val="bullet"/>
      <w:lvlText w:val=""/>
      <w:lvlJc w:val="left"/>
      <w:pPr>
        <w:tabs>
          <w:tab w:val="num" w:pos="0"/>
        </w:tabs>
        <w:ind w:left="2640" w:hanging="360"/>
      </w:pPr>
      <w:rPr>
        <w:rFonts w:ascii="Symbol" w:hAnsi="Symbol" w:cs="Symbol"/>
      </w:rPr>
    </w:lvl>
  </w:abstractNum>
  <w:abstractNum w:abstractNumId="10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  <w:color w:val="000000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  <w:color w:val="000000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  <w:color w:val="000000"/>
      </w:rPr>
    </w:lvl>
  </w:abstractNum>
  <w:abstractNum w:abstractNumId="11" w15:restartNumberingAfterBreak="0">
    <w:nsid w:val="00000010"/>
    <w:multiLevelType w:val="singleLevel"/>
    <w:tmpl w:val="00000010"/>
    <w:name w:val="WW8Num16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12" w15:restartNumberingAfterBreak="0">
    <w:nsid w:val="00000029"/>
    <w:multiLevelType w:val="hybridMultilevel"/>
    <w:tmpl w:val="00004823"/>
    <w:lvl w:ilvl="0" w:tplc="000018B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000678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99"/>
    <w:multiLevelType w:val="hybridMultilevel"/>
    <w:tmpl w:val="00000124"/>
    <w:lvl w:ilvl="0" w:tplc="000030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12DB"/>
    <w:multiLevelType w:val="hybridMultilevel"/>
    <w:tmpl w:val="0000153C"/>
    <w:lvl w:ilvl="0" w:tplc="00007E87">
      <w:start w:val="1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000390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000F3E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41BB"/>
    <w:multiLevelType w:val="hybridMultilevel"/>
    <w:tmpl w:val="000026E9"/>
    <w:lvl w:ilvl="0" w:tplc="000001EB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0BB3">
      <w:start w:val="1"/>
      <w:numFmt w:val="lowerLetter"/>
      <w:lvlText w:val="%2"/>
      <w:lvlJc w:val="left"/>
      <w:pPr>
        <w:tabs>
          <w:tab w:val="num" w:pos="1440"/>
        </w:tabs>
        <w:ind w:left="1440" w:hanging="360"/>
      </w:pPr>
    </w:lvl>
    <w:lvl w:ilvl="2" w:tplc="00002EA6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0000440D"/>
    <w:multiLevelType w:val="hybridMultilevel"/>
    <w:tmpl w:val="0000491C"/>
    <w:lvl w:ilvl="0" w:tplc="00004D0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00004AE1"/>
    <w:multiLevelType w:val="hybridMultilevel"/>
    <w:tmpl w:val="00003D6C"/>
    <w:lvl w:ilvl="0" w:tplc="00002CD6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00072AE">
      <w:start w:val="1"/>
      <w:numFmt w:val="lowerLetter"/>
      <w:lvlText w:val="%2"/>
      <w:lvlJc w:val="left"/>
      <w:pPr>
        <w:tabs>
          <w:tab w:val="num" w:pos="1440"/>
        </w:tabs>
        <w:ind w:left="1440" w:hanging="360"/>
      </w:pPr>
    </w:lvl>
    <w:lvl w:ilvl="2" w:tplc="00006952">
      <w:start w:val="9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00005F90"/>
    <w:multiLevelType w:val="hybridMultilevel"/>
    <w:tmpl w:val="00001649"/>
    <w:lvl w:ilvl="0" w:tplc="00006DF1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0005AF1">
      <w:start w:val="9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021A3D7A"/>
    <w:multiLevelType w:val="multilevel"/>
    <w:tmpl w:val="406E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85274F5"/>
    <w:multiLevelType w:val="multilevel"/>
    <w:tmpl w:val="3454E1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B241900"/>
    <w:multiLevelType w:val="hybridMultilevel"/>
    <w:tmpl w:val="5B3EE7D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07926BA"/>
    <w:multiLevelType w:val="multilevel"/>
    <w:tmpl w:val="ED5442AE"/>
    <w:lvl w:ilvl="0">
      <w:start w:val="1"/>
      <w:numFmt w:val="bullet"/>
      <w:lvlText w:val="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14F424C"/>
    <w:multiLevelType w:val="hybridMultilevel"/>
    <w:tmpl w:val="5A9470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4F65777"/>
    <w:multiLevelType w:val="hybridMultilevel"/>
    <w:tmpl w:val="8F02DE4A"/>
    <w:lvl w:ilvl="0" w:tplc="4009000F">
      <w:start w:val="1"/>
      <w:numFmt w:val="decimal"/>
      <w:lvlText w:val="%1."/>
      <w:lvlJc w:val="left"/>
      <w:pPr>
        <w:ind w:left="1170" w:hanging="360"/>
      </w:p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5" w15:restartNumberingAfterBreak="0">
    <w:nsid w:val="16E21E04"/>
    <w:multiLevelType w:val="multilevel"/>
    <w:tmpl w:val="518A9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78253EA"/>
    <w:multiLevelType w:val="multilevel"/>
    <w:tmpl w:val="097E98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DA674EA"/>
    <w:multiLevelType w:val="multilevel"/>
    <w:tmpl w:val="11A67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1D562F4"/>
    <w:multiLevelType w:val="hybridMultilevel"/>
    <w:tmpl w:val="82D82A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6BC75F7"/>
    <w:multiLevelType w:val="multilevel"/>
    <w:tmpl w:val="C000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72D0A8A"/>
    <w:multiLevelType w:val="hybridMultilevel"/>
    <w:tmpl w:val="A620CB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82C407A"/>
    <w:multiLevelType w:val="multilevel"/>
    <w:tmpl w:val="8CBE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9C87665"/>
    <w:multiLevelType w:val="hybridMultilevel"/>
    <w:tmpl w:val="A704F6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3BA90E63"/>
    <w:multiLevelType w:val="multilevel"/>
    <w:tmpl w:val="430C7A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7A25F9F"/>
    <w:multiLevelType w:val="hybridMultilevel"/>
    <w:tmpl w:val="D2BE72DE"/>
    <w:lvl w:ilvl="0" w:tplc="40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5" w15:restartNumberingAfterBreak="0">
    <w:nsid w:val="49312E65"/>
    <w:multiLevelType w:val="multilevel"/>
    <w:tmpl w:val="45B0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A9E40E1"/>
    <w:multiLevelType w:val="multilevel"/>
    <w:tmpl w:val="833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12F4423"/>
    <w:multiLevelType w:val="hybridMultilevel"/>
    <w:tmpl w:val="856C098C"/>
    <w:lvl w:ilvl="0" w:tplc="803A9B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1B66FD7"/>
    <w:multiLevelType w:val="multilevel"/>
    <w:tmpl w:val="9856A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3105343"/>
    <w:multiLevelType w:val="multilevel"/>
    <w:tmpl w:val="0B647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3EE21EB"/>
    <w:multiLevelType w:val="hybridMultilevel"/>
    <w:tmpl w:val="EBBE73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42E3EF8"/>
    <w:multiLevelType w:val="multilevel"/>
    <w:tmpl w:val="CEB8F9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944617A"/>
    <w:multiLevelType w:val="multilevel"/>
    <w:tmpl w:val="A030D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AB5123B"/>
    <w:multiLevelType w:val="multilevel"/>
    <w:tmpl w:val="25941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EBB01A4"/>
    <w:multiLevelType w:val="hybridMultilevel"/>
    <w:tmpl w:val="4770286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62D0E89"/>
    <w:multiLevelType w:val="multilevel"/>
    <w:tmpl w:val="C3482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77663AE"/>
    <w:multiLevelType w:val="multilevel"/>
    <w:tmpl w:val="91362B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DE9495C"/>
    <w:multiLevelType w:val="hybridMultilevel"/>
    <w:tmpl w:val="478E5F46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6F403C75"/>
    <w:multiLevelType w:val="multilevel"/>
    <w:tmpl w:val="0AE42E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5CC688E"/>
    <w:multiLevelType w:val="hybridMultilevel"/>
    <w:tmpl w:val="5A7E0C82"/>
    <w:lvl w:ilvl="0" w:tplc="5A6430E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b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9A75C08"/>
    <w:multiLevelType w:val="multilevel"/>
    <w:tmpl w:val="D90896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CC44B73"/>
    <w:multiLevelType w:val="multilevel"/>
    <w:tmpl w:val="71B80F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4"/>
  </w:num>
  <w:num w:numId="2">
    <w:abstractNumId w:val="32"/>
  </w:num>
  <w:num w:numId="3">
    <w:abstractNumId w:val="31"/>
  </w:num>
  <w:num w:numId="4">
    <w:abstractNumId w:val="19"/>
  </w:num>
  <w:num w:numId="5">
    <w:abstractNumId w:val="43"/>
  </w:num>
  <w:num w:numId="6">
    <w:abstractNumId w:val="39"/>
  </w:num>
  <w:num w:numId="7">
    <w:abstractNumId w:val="27"/>
  </w:num>
  <w:num w:numId="8">
    <w:abstractNumId w:val="37"/>
  </w:num>
  <w:num w:numId="9">
    <w:abstractNumId w:val="35"/>
  </w:num>
  <w:num w:numId="10">
    <w:abstractNumId w:val="30"/>
  </w:num>
  <w:num w:numId="11">
    <w:abstractNumId w:val="49"/>
  </w:num>
  <w:num w:numId="12">
    <w:abstractNumId w:val="47"/>
  </w:num>
  <w:num w:numId="13">
    <w:abstractNumId w:val="22"/>
  </w:num>
  <w:num w:numId="14">
    <w:abstractNumId w:val="34"/>
  </w:num>
  <w:num w:numId="15">
    <w:abstractNumId w:val="23"/>
  </w:num>
  <w:num w:numId="16">
    <w:abstractNumId w:val="12"/>
  </w:num>
  <w:num w:numId="17">
    <w:abstractNumId w:val="17"/>
  </w:num>
  <w:num w:numId="18">
    <w:abstractNumId w:val="18"/>
  </w:num>
  <w:num w:numId="19">
    <w:abstractNumId w:val="15"/>
  </w:num>
  <w:num w:numId="20">
    <w:abstractNumId w:val="14"/>
  </w:num>
  <w:num w:numId="21">
    <w:abstractNumId w:val="13"/>
  </w:num>
  <w:num w:numId="22">
    <w:abstractNumId w:val="16"/>
  </w:num>
  <w:num w:numId="23">
    <w:abstractNumId w:val="28"/>
  </w:num>
  <w:num w:numId="24">
    <w:abstractNumId w:val="46"/>
  </w:num>
  <w:num w:numId="25">
    <w:abstractNumId w:val="51"/>
  </w:num>
  <w:num w:numId="26">
    <w:abstractNumId w:val="50"/>
  </w:num>
  <w:num w:numId="27">
    <w:abstractNumId w:val="26"/>
  </w:num>
  <w:num w:numId="28">
    <w:abstractNumId w:val="20"/>
  </w:num>
  <w:num w:numId="29">
    <w:abstractNumId w:val="33"/>
  </w:num>
  <w:num w:numId="30">
    <w:abstractNumId w:val="45"/>
  </w:num>
  <w:num w:numId="31">
    <w:abstractNumId w:val="29"/>
  </w:num>
  <w:num w:numId="32">
    <w:abstractNumId w:val="42"/>
  </w:num>
  <w:num w:numId="33">
    <w:abstractNumId w:val="36"/>
  </w:num>
  <w:num w:numId="34">
    <w:abstractNumId w:val="21"/>
  </w:num>
  <w:num w:numId="35">
    <w:abstractNumId w:val="41"/>
  </w:num>
  <w:num w:numId="36">
    <w:abstractNumId w:val="48"/>
  </w:num>
  <w:num w:numId="37">
    <w:abstractNumId w:val="25"/>
  </w:num>
  <w:num w:numId="38">
    <w:abstractNumId w:val="24"/>
  </w:num>
  <w:num w:numId="39">
    <w:abstractNumId w:val="38"/>
  </w:num>
  <w:num w:numId="40">
    <w:abstractNumId w:val="4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3B4E"/>
    <w:rsid w:val="00030F15"/>
    <w:rsid w:val="0003441B"/>
    <w:rsid w:val="000603EE"/>
    <w:rsid w:val="000668CA"/>
    <w:rsid w:val="000949B1"/>
    <w:rsid w:val="00097E0D"/>
    <w:rsid w:val="000F2E9D"/>
    <w:rsid w:val="000F580F"/>
    <w:rsid w:val="00120277"/>
    <w:rsid w:val="00141DC3"/>
    <w:rsid w:val="0015568A"/>
    <w:rsid w:val="00187A47"/>
    <w:rsid w:val="00197AC5"/>
    <w:rsid w:val="001A2575"/>
    <w:rsid w:val="001C0A46"/>
    <w:rsid w:val="001D2F50"/>
    <w:rsid w:val="002042AB"/>
    <w:rsid w:val="002131AC"/>
    <w:rsid w:val="00221A4B"/>
    <w:rsid w:val="00223209"/>
    <w:rsid w:val="00255B22"/>
    <w:rsid w:val="00273C64"/>
    <w:rsid w:val="00280CCD"/>
    <w:rsid w:val="002850AA"/>
    <w:rsid w:val="00290FC7"/>
    <w:rsid w:val="002A1A47"/>
    <w:rsid w:val="002C42B8"/>
    <w:rsid w:val="00313939"/>
    <w:rsid w:val="003167DD"/>
    <w:rsid w:val="00320C8E"/>
    <w:rsid w:val="00330BBB"/>
    <w:rsid w:val="00362D97"/>
    <w:rsid w:val="00370FBB"/>
    <w:rsid w:val="0037190D"/>
    <w:rsid w:val="003B5034"/>
    <w:rsid w:val="003C7CAA"/>
    <w:rsid w:val="003D0B36"/>
    <w:rsid w:val="003D4353"/>
    <w:rsid w:val="003D4516"/>
    <w:rsid w:val="003D633B"/>
    <w:rsid w:val="003F5B3B"/>
    <w:rsid w:val="00422FAA"/>
    <w:rsid w:val="004672AE"/>
    <w:rsid w:val="00477DF2"/>
    <w:rsid w:val="00480593"/>
    <w:rsid w:val="00482355"/>
    <w:rsid w:val="004A25FD"/>
    <w:rsid w:val="004C4923"/>
    <w:rsid w:val="004C6F61"/>
    <w:rsid w:val="004E277C"/>
    <w:rsid w:val="00521A94"/>
    <w:rsid w:val="00572EA1"/>
    <w:rsid w:val="00582F9D"/>
    <w:rsid w:val="005950C9"/>
    <w:rsid w:val="005B77C6"/>
    <w:rsid w:val="005F0461"/>
    <w:rsid w:val="005F13F8"/>
    <w:rsid w:val="006134F3"/>
    <w:rsid w:val="00636945"/>
    <w:rsid w:val="006413F9"/>
    <w:rsid w:val="00680BCE"/>
    <w:rsid w:val="00696345"/>
    <w:rsid w:val="006A0734"/>
    <w:rsid w:val="006A246B"/>
    <w:rsid w:val="006B74DC"/>
    <w:rsid w:val="006B7F2C"/>
    <w:rsid w:val="006C21A9"/>
    <w:rsid w:val="006E060D"/>
    <w:rsid w:val="006E0F28"/>
    <w:rsid w:val="006E23DC"/>
    <w:rsid w:val="00701AB2"/>
    <w:rsid w:val="00704E07"/>
    <w:rsid w:val="00705C70"/>
    <w:rsid w:val="00726280"/>
    <w:rsid w:val="00746F71"/>
    <w:rsid w:val="00780178"/>
    <w:rsid w:val="00780BDD"/>
    <w:rsid w:val="00796D50"/>
    <w:rsid w:val="007A75F0"/>
    <w:rsid w:val="007D3AFE"/>
    <w:rsid w:val="00802B7B"/>
    <w:rsid w:val="00826B48"/>
    <w:rsid w:val="00855C3B"/>
    <w:rsid w:val="00865ECA"/>
    <w:rsid w:val="008735D4"/>
    <w:rsid w:val="008801EA"/>
    <w:rsid w:val="00893029"/>
    <w:rsid w:val="008B090C"/>
    <w:rsid w:val="008D0FC8"/>
    <w:rsid w:val="00917F62"/>
    <w:rsid w:val="009252B6"/>
    <w:rsid w:val="00943913"/>
    <w:rsid w:val="00947172"/>
    <w:rsid w:val="00954C5D"/>
    <w:rsid w:val="009569BA"/>
    <w:rsid w:val="00956E18"/>
    <w:rsid w:val="009678A8"/>
    <w:rsid w:val="009A586C"/>
    <w:rsid w:val="009B0077"/>
    <w:rsid w:val="009D630D"/>
    <w:rsid w:val="009E1B2C"/>
    <w:rsid w:val="009E3136"/>
    <w:rsid w:val="009E6A75"/>
    <w:rsid w:val="009F4605"/>
    <w:rsid w:val="009F559A"/>
    <w:rsid w:val="00A021B5"/>
    <w:rsid w:val="00A1117E"/>
    <w:rsid w:val="00A12273"/>
    <w:rsid w:val="00A31D67"/>
    <w:rsid w:val="00A36C26"/>
    <w:rsid w:val="00A66E98"/>
    <w:rsid w:val="00AE062F"/>
    <w:rsid w:val="00AE25AD"/>
    <w:rsid w:val="00AF6709"/>
    <w:rsid w:val="00B81C55"/>
    <w:rsid w:val="00BA4031"/>
    <w:rsid w:val="00C11B95"/>
    <w:rsid w:val="00C23C9A"/>
    <w:rsid w:val="00C33B4E"/>
    <w:rsid w:val="00C36571"/>
    <w:rsid w:val="00C504A2"/>
    <w:rsid w:val="00C810D8"/>
    <w:rsid w:val="00C93FAC"/>
    <w:rsid w:val="00CA7313"/>
    <w:rsid w:val="00CF05E4"/>
    <w:rsid w:val="00CF0812"/>
    <w:rsid w:val="00CF2BA3"/>
    <w:rsid w:val="00CF45C9"/>
    <w:rsid w:val="00D4100E"/>
    <w:rsid w:val="00D46E0E"/>
    <w:rsid w:val="00D77ACD"/>
    <w:rsid w:val="00DD0D1B"/>
    <w:rsid w:val="00DD3D8C"/>
    <w:rsid w:val="00DD6597"/>
    <w:rsid w:val="00DF304D"/>
    <w:rsid w:val="00E24A31"/>
    <w:rsid w:val="00E3553B"/>
    <w:rsid w:val="00E514A2"/>
    <w:rsid w:val="00E66E37"/>
    <w:rsid w:val="00E83917"/>
    <w:rsid w:val="00EB20D5"/>
    <w:rsid w:val="00F101B3"/>
    <w:rsid w:val="00F242FB"/>
    <w:rsid w:val="00F271C7"/>
    <w:rsid w:val="00F467FA"/>
    <w:rsid w:val="00F470D4"/>
    <w:rsid w:val="00F51535"/>
    <w:rsid w:val="00F51FD1"/>
    <w:rsid w:val="00F578BB"/>
    <w:rsid w:val="00F74C3A"/>
    <w:rsid w:val="00F76C4A"/>
    <w:rsid w:val="00F861A0"/>
    <w:rsid w:val="00FC1286"/>
    <w:rsid w:val="00FC1EB7"/>
    <w:rsid w:val="00FF35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2A8543-0EBB-482C-BDCB-053B2A755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3B4E"/>
    <w:rPr>
      <w:rFonts w:eastAsiaTheme="minorEastAsia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71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1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Heading3">
    <w:name w:val="heading 3"/>
    <w:basedOn w:val="Normal"/>
    <w:link w:val="Heading3Char"/>
    <w:uiPriority w:val="9"/>
    <w:qFormat/>
    <w:rsid w:val="009252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3B4E"/>
    <w:pPr>
      <w:spacing w:after="0" w:line="240" w:lineRule="auto"/>
    </w:pPr>
    <w:rPr>
      <w:rFonts w:eastAsiaTheme="minorEastAsia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3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B4E"/>
    <w:rPr>
      <w:rFonts w:ascii="Tahoma" w:eastAsiaTheme="minorEastAsia" w:hAnsi="Tahoma" w:cs="Tahoma"/>
      <w:sz w:val="16"/>
      <w:szCs w:val="16"/>
      <w:lang w:val="en-IN" w:eastAsia="en-IN"/>
    </w:rPr>
  </w:style>
  <w:style w:type="paragraph" w:styleId="ListParagraph">
    <w:name w:val="List Paragraph"/>
    <w:basedOn w:val="Normal"/>
    <w:uiPriority w:val="34"/>
    <w:qFormat/>
    <w:rsid w:val="00855C3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E1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280CCD"/>
    <w:rPr>
      <w:b/>
      <w:bCs/>
    </w:rPr>
  </w:style>
  <w:style w:type="paragraph" w:styleId="NoSpacing">
    <w:name w:val="No Spacing"/>
    <w:uiPriority w:val="1"/>
    <w:qFormat/>
    <w:rsid w:val="009E3136"/>
    <w:pPr>
      <w:spacing w:after="0" w:line="240" w:lineRule="auto"/>
    </w:pPr>
    <w:rPr>
      <w:rFonts w:eastAsiaTheme="minorEastAsia"/>
      <w:lang w:val="en-IN" w:eastAsia="en-IN"/>
    </w:rPr>
  </w:style>
  <w:style w:type="character" w:customStyle="1" w:styleId="apple-converted-space">
    <w:name w:val="apple-converted-space"/>
    <w:basedOn w:val="DefaultParagraphFont"/>
    <w:rsid w:val="00CF2BA3"/>
  </w:style>
  <w:style w:type="character" w:styleId="Hyperlink">
    <w:name w:val="Hyperlink"/>
    <w:basedOn w:val="DefaultParagraphFont"/>
    <w:uiPriority w:val="99"/>
    <w:unhideWhenUsed/>
    <w:rsid w:val="00CF2BA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7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4DC"/>
    <w:rPr>
      <w:rFonts w:eastAsiaTheme="minorEastAsia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6B7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4DC"/>
    <w:rPr>
      <w:rFonts w:eastAsiaTheme="minorEastAsia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252B6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table" w:customStyle="1" w:styleId="LightList1">
    <w:name w:val="Light List1"/>
    <w:basedOn w:val="TableNormal"/>
    <w:uiPriority w:val="61"/>
    <w:rsid w:val="009252B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Emphasis">
    <w:name w:val="Emphasis"/>
    <w:basedOn w:val="DefaultParagraphFont"/>
    <w:uiPriority w:val="20"/>
    <w:qFormat/>
    <w:rsid w:val="00704E07"/>
    <w:rPr>
      <w:i/>
      <w:iCs/>
    </w:rPr>
  </w:style>
  <w:style w:type="paragraph" w:customStyle="1" w:styleId="Standard">
    <w:name w:val="Standard"/>
    <w:rsid w:val="00F861A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Hindi"/>
      <w:kern w:val="3"/>
      <w:sz w:val="24"/>
      <w:szCs w:val="24"/>
      <w:lang w:val="en-IN"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9471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7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7172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796D50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DefaultParagraphFont"/>
    <w:rsid w:val="00CF05E4"/>
  </w:style>
  <w:style w:type="character" w:customStyle="1" w:styleId="Heading2Char">
    <w:name w:val="Heading 2 Char"/>
    <w:basedOn w:val="DefaultParagraphFont"/>
    <w:link w:val="Heading2"/>
    <w:uiPriority w:val="9"/>
    <w:rsid w:val="002131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w-editsection">
    <w:name w:val="mw-editsection"/>
    <w:basedOn w:val="DefaultParagraphFont"/>
    <w:rsid w:val="00746F71"/>
  </w:style>
  <w:style w:type="character" w:customStyle="1" w:styleId="mw-editsection-bracket">
    <w:name w:val="mw-editsection-bracket"/>
    <w:basedOn w:val="DefaultParagraphFont"/>
    <w:rsid w:val="00746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5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2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d1hyf4ir1gqw6c.cloudfront.net/wp-content/uploads/RMI-in-Java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AB60F-0F06-437A-8271-237DA2A10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User</cp:lastModifiedBy>
  <cp:revision>18</cp:revision>
  <cp:lastPrinted>2016-04-04T10:56:00Z</cp:lastPrinted>
  <dcterms:created xsi:type="dcterms:W3CDTF">2017-03-29T14:49:00Z</dcterms:created>
  <dcterms:modified xsi:type="dcterms:W3CDTF">2018-02-04T15:09:00Z</dcterms:modified>
</cp:coreProperties>
</file>